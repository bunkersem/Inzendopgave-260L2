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04E" w:rsidRPr="004503F1" w:rsidRDefault="00A72B21" w:rsidP="00904721">
      <w:pPr>
        <w:pStyle w:val="Titel"/>
      </w:pPr>
      <w:r>
        <w:t xml:space="preserve">Documentatie </w:t>
      </w:r>
      <w:r w:rsidR="002226EC">
        <w:t>Inzendopgave 260L2</w:t>
      </w:r>
    </w:p>
    <w:p w:rsidR="004F6865" w:rsidRDefault="004F6865" w:rsidP="004503F1">
      <w:r>
        <w:t>Sem Postma</w:t>
      </w:r>
    </w:p>
    <w:p w:rsidR="00721920" w:rsidRDefault="00721920" w:rsidP="004503F1"/>
    <w:p w:rsidR="00721920" w:rsidRDefault="00721920" w:rsidP="004503F1">
      <w:bookmarkStart w:id="0" w:name="_GoBack"/>
      <w:bookmarkEnd w:id="0"/>
    </w:p>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Default="00721920" w:rsidP="004503F1"/>
    <w:p w:rsidR="00721920" w:rsidRPr="004503F1" w:rsidRDefault="00721920" w:rsidP="004503F1"/>
    <w:p w:rsidR="00FD4EE5" w:rsidRPr="00FD4EE5" w:rsidRDefault="00721920">
      <w:r>
        <w:rPr>
          <w:noProof/>
          <w:lang w:eastAsia="nl-NL"/>
        </w:rPr>
        <w:drawing>
          <wp:inline distT="0" distB="0" distL="0" distR="0" wp14:anchorId="68D0EA5D" wp14:editId="31BBCE9F">
            <wp:extent cx="5724525" cy="4876800"/>
            <wp:effectExtent l="0" t="0" r="9525" b="0"/>
            <wp:docPr id="3" name="Afbeelding 3" descr="C:\Users\avdve\AppData\Local\Microsoft\Windows\INetCache\Content.Word\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vdve\AppData\Local\Microsoft\Windows\INetCache\Content.Word\im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876800"/>
                    </a:xfrm>
                    <a:prstGeom prst="rect">
                      <a:avLst/>
                    </a:prstGeom>
                    <a:noFill/>
                    <a:ln>
                      <a:noFill/>
                    </a:ln>
                  </pic:spPr>
                </pic:pic>
              </a:graphicData>
            </a:graphic>
          </wp:inline>
        </w:drawing>
      </w:r>
      <w:r w:rsidR="004503F1" w:rsidRPr="004503F1">
        <w:br w:type="page"/>
      </w:r>
    </w:p>
    <w:p w:rsidR="004503F1" w:rsidRDefault="00721920" w:rsidP="00721920">
      <w:pPr>
        <w:pStyle w:val="Kop1"/>
      </w:pPr>
      <w:r>
        <w:t>Project Structuur</w:t>
      </w:r>
    </w:p>
    <w:p w:rsidR="00721920" w:rsidRDefault="00721920" w:rsidP="00721920"/>
    <w:p w:rsidR="007B21F9" w:rsidRDefault="00721920" w:rsidP="00721920">
      <w:r>
        <w:t xml:space="preserve">Alle business logic is te vinden in het </w:t>
      </w:r>
      <w:r w:rsidR="007B21F9">
        <w:t>in de klasse “RekenmachineWindow” in het bestand “RekenmachineWindow.java”. Verder is de klasse die alle acties aanroept te vinden in het bestand “Main.java” in de klasse “Main”.</w:t>
      </w:r>
    </w:p>
    <w:p w:rsidR="00AF3E80" w:rsidRDefault="00AF3E80" w:rsidP="00721920"/>
    <w:p w:rsidR="00FD4EE5" w:rsidRDefault="00FD4EE5">
      <w:pPr>
        <w:rPr>
          <w:rFonts w:eastAsiaTheme="majorEastAsia" w:cstheme="majorBidi"/>
          <w:color w:val="1F4E79" w:themeColor="accent1" w:themeShade="80"/>
          <w:sz w:val="32"/>
          <w:szCs w:val="32"/>
        </w:rPr>
      </w:pPr>
      <w:r>
        <w:br w:type="page"/>
      </w:r>
    </w:p>
    <w:p w:rsidR="00AF3E80" w:rsidRDefault="00AF3E80" w:rsidP="00AF3E80">
      <w:pPr>
        <w:pStyle w:val="Kop1"/>
      </w:pPr>
      <w:r>
        <w:t>Onderhoud</w:t>
      </w:r>
    </w:p>
    <w:p w:rsidR="00AF3E80" w:rsidRDefault="00AF3E80" w:rsidP="00AF3E80"/>
    <w:p w:rsidR="00E833F8" w:rsidRDefault="00E833F8" w:rsidP="00AF3E80">
      <w:r>
        <w:t xml:space="preserve">Het project is ontwikkeld in de Intelij IDE. Het project gebruikt de Java Swing framework voor de user interface. De code voor het project bevat documentatie comments zodat andere ontwikkelaars de code makkelijk kunnen begrijpen. </w:t>
      </w:r>
    </w:p>
    <w:p w:rsidR="002D6A83" w:rsidRDefault="002D6A83" w:rsidP="00AF3E80"/>
    <w:p w:rsidR="002D6A83" w:rsidRPr="002D6A83" w:rsidRDefault="002D6A83" w:rsidP="00AF3E80">
      <w:pPr>
        <w:rPr>
          <w:b/>
        </w:rPr>
      </w:pPr>
      <w:r>
        <w:rPr>
          <w:b/>
        </w:rPr>
        <w:t>Aanpassingen maken in de code.</w:t>
      </w:r>
    </w:p>
    <w:p w:rsidR="00E833F8" w:rsidRDefault="00E833F8" w:rsidP="00AF3E80"/>
    <w:p w:rsidR="00AF3E80" w:rsidRPr="00AF3E80" w:rsidRDefault="00E833F8" w:rsidP="00AF3E80">
      <w:r>
        <w:t>Het is makkelijk om aanpassingen te makken in de business logic code omdat het de business logic code is losgekoppeld in drie lagen. Een laag van acties die worden aangeroepen door op de rekenmachine knoppen te drukken. De acties zorgen ervoor dat er ee</w:t>
      </w:r>
      <w:r w:rsidR="002D6A83">
        <w:t xml:space="preserve">n lijst van operaties ontstaat en beïnvloeden die operaties. Deze lijst van operaties kunnen op hun beurt weer worden omgezet in een “expression tree”. Deze “expression tree” wordt omgezet in een resultaat zodra de “Result Actie” wordt aangeroepen. De lagen zijn makkelijk aan te passen omdat ze los van elkaar staan. Nieuwe acties of operaties maken is zo makkelijk </w:t>
      </w:r>
      <w:r w:rsidR="00FD4EE5">
        <w:t xml:space="preserve">als overerven van de bestaande actie operatie of expressie klassen. Er zijn ook een aantal “factory” klassen. Deze klassen zijn verantwoordelijk voor het maken van objecten voor een bepaalde laag. Wanneer je een nieuw klasse maakt is het belangrijk dat je deze klasse ook verwerkt in de bijbehorende “factory” klasse.  </w:t>
      </w:r>
    </w:p>
    <w:p w:rsidR="007B21F9" w:rsidRDefault="007B21F9" w:rsidP="00721920"/>
    <w:p w:rsidR="00721920" w:rsidRPr="00721920" w:rsidRDefault="007B21F9" w:rsidP="007B21F9">
      <w:pPr>
        <w:pStyle w:val="Kop1"/>
      </w:pPr>
      <w:r>
        <w:t xml:space="preserve">Veranderen van logo en link </w:t>
      </w:r>
    </w:p>
    <w:p w:rsidR="00721920" w:rsidRDefault="00721920" w:rsidP="00721920"/>
    <w:p w:rsidR="007B21F9" w:rsidRDefault="007B21F9" w:rsidP="00721920">
      <w:r>
        <w:t xml:space="preserve">Om het logo, en de </w:t>
      </w:r>
      <w:r w:rsidR="00AF3E80">
        <w:t>bijbehorende</w:t>
      </w:r>
      <w:r>
        <w:t xml:space="preserve"> link, onderaan de rekenmachine moeten een aantal stappen gevolgd worden.</w:t>
      </w:r>
      <w:r w:rsidR="00AF3E80">
        <w:t xml:space="preserve"> Ook is het belangrijk dat u een competente Java IDE heeft waarmee u Java projecten kan exporteren naar .Jar bestanden.</w:t>
      </w:r>
      <w:r w:rsidR="00FD4EE5">
        <w:t xml:space="preserve"> In de volgende stappen wordt een Windows besturingssysteem gebruikt. Als u</w:t>
      </w:r>
      <w:r w:rsidR="002226EC">
        <w:t xml:space="preserve"> een ander</w:t>
      </w:r>
      <w:r w:rsidR="00FD4EE5">
        <w:t xml:space="preserve"> besturingssysteem gebruikt is het belangrijk dat </w:t>
      </w:r>
      <w:r w:rsidR="002226EC">
        <w:t>u</w:t>
      </w:r>
      <w:r w:rsidR="00FD4EE5">
        <w:t xml:space="preserve"> de stappen aanpast op het besturingssysteem wat u gebruikt.</w:t>
      </w:r>
    </w:p>
    <w:p w:rsidR="00AF3E80" w:rsidRDefault="00AF3E80" w:rsidP="00721920"/>
    <w:p w:rsidR="00254920" w:rsidRDefault="007B21F9" w:rsidP="007B21F9">
      <w:pPr>
        <w:pStyle w:val="Lijstalinea"/>
        <w:numPr>
          <w:ilvl w:val="0"/>
          <w:numId w:val="24"/>
        </w:numPr>
      </w:pPr>
      <w:r>
        <w:t xml:space="preserve">Navigeer in het project naar de folder </w:t>
      </w:r>
      <w:r w:rsidR="00AF3E80">
        <w:t>“</w:t>
      </w:r>
      <w:r>
        <w:t>src/app/resources</w:t>
      </w:r>
      <w:r w:rsidR="00AF3E80">
        <w:t>”</w:t>
      </w:r>
      <w:r>
        <w:t xml:space="preserve"> (zie afb.1)</w:t>
      </w:r>
      <w:r w:rsidRPr="007B21F9">
        <w:rPr>
          <w:noProof/>
          <w:lang w:eastAsia="nl-NL"/>
        </w:rPr>
        <w:t xml:space="preserve"> </w:t>
      </w:r>
    </w:p>
    <w:p w:rsidR="00254920" w:rsidRDefault="00254920" w:rsidP="00254920">
      <w:pPr>
        <w:pStyle w:val="Lijstalinea"/>
      </w:pPr>
    </w:p>
    <w:p w:rsidR="007B21F9" w:rsidRDefault="007B21F9" w:rsidP="00254920">
      <w:pPr>
        <w:pStyle w:val="Lijstalinea"/>
      </w:pPr>
      <w:r>
        <w:rPr>
          <w:noProof/>
          <w:lang w:eastAsia="nl-NL"/>
        </w:rPr>
        <w:drawing>
          <wp:inline distT="0" distB="0" distL="0" distR="0" wp14:anchorId="28AB8E90" wp14:editId="55D0609E">
            <wp:extent cx="3962400" cy="3102402"/>
            <wp:effectExtent l="0" t="0" r="0" b="317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6479" cy="3113426"/>
                    </a:xfrm>
                    <a:prstGeom prst="rect">
                      <a:avLst/>
                    </a:prstGeom>
                  </pic:spPr>
                </pic:pic>
              </a:graphicData>
            </a:graphic>
          </wp:inline>
        </w:drawing>
      </w:r>
    </w:p>
    <w:p w:rsidR="00254920" w:rsidRPr="00254920" w:rsidRDefault="00254920" w:rsidP="00254920">
      <w:pPr>
        <w:ind w:left="360"/>
        <w:rPr>
          <w:color w:val="7F7F7F" w:themeColor="text1" w:themeTint="80"/>
        </w:rPr>
      </w:pPr>
      <w:r>
        <w:tab/>
      </w:r>
      <w:r>
        <w:rPr>
          <w:color w:val="7F7F7F" w:themeColor="text1" w:themeTint="80"/>
        </w:rPr>
        <w:t>Afbeelding 1</w:t>
      </w:r>
    </w:p>
    <w:p w:rsidR="00254920" w:rsidRDefault="00254920" w:rsidP="00254920">
      <w:pPr>
        <w:pStyle w:val="Lijstalinea"/>
      </w:pPr>
    </w:p>
    <w:p w:rsidR="007B21F9" w:rsidRDefault="007B21F9" w:rsidP="007B21F9">
      <w:pPr>
        <w:pStyle w:val="Lijstalinea"/>
        <w:numPr>
          <w:ilvl w:val="0"/>
          <w:numId w:val="24"/>
        </w:numPr>
      </w:pPr>
      <w:r>
        <w:rPr>
          <w:noProof/>
          <w:lang w:eastAsia="nl-NL"/>
        </w:rPr>
        <w:t xml:space="preserve">Als u de afbeelding wilt veranderen, vervangt u de “businessimage.png” afbeelding met een door u </w:t>
      </w:r>
      <w:r w:rsidR="00254920">
        <w:rPr>
          <w:noProof/>
          <w:lang w:eastAsia="nl-NL"/>
        </w:rPr>
        <w:t>gekozen afbeelding. Voor een optimale pressentatie moet de afbeelding 315 x 120 px zijn. De afbeelding moet de naam, “businessimage.png”, hebben.</w:t>
      </w:r>
    </w:p>
    <w:p w:rsidR="00AF3E80" w:rsidRDefault="00AF3E80" w:rsidP="00AF3E80">
      <w:pPr>
        <w:pStyle w:val="Lijstalinea"/>
      </w:pPr>
    </w:p>
    <w:p w:rsidR="00254920" w:rsidRDefault="00254920" w:rsidP="007B21F9">
      <w:pPr>
        <w:pStyle w:val="Lijstalinea"/>
        <w:numPr>
          <w:ilvl w:val="0"/>
          <w:numId w:val="24"/>
        </w:numPr>
      </w:pPr>
      <w:r>
        <w:rPr>
          <w:noProof/>
          <w:lang w:eastAsia="nl-NL"/>
        </w:rPr>
        <w:t>Als u de link wilt veranderen opent u een tekst bewerker (in dit voorbeeld notepad/kladblok). U kunt het bestand met notepad bewerken door het bestand naar de window van notepad te “draggen”. Uw window zou er uit moeten zijn zoals de window op afb. 2.</w:t>
      </w:r>
    </w:p>
    <w:p w:rsidR="00AF3E80" w:rsidRDefault="00AF3E80" w:rsidP="00AF3E80">
      <w:pPr>
        <w:pStyle w:val="Lijstalinea"/>
      </w:pPr>
    </w:p>
    <w:p w:rsidR="00254920" w:rsidRDefault="00254920" w:rsidP="00AF3E80">
      <w:pPr>
        <w:pStyle w:val="Lijstalinea"/>
      </w:pPr>
      <w:r>
        <w:rPr>
          <w:noProof/>
          <w:lang w:eastAsia="nl-NL"/>
        </w:rPr>
        <w:drawing>
          <wp:inline distT="0" distB="0" distL="0" distR="0" wp14:anchorId="3CF3611C" wp14:editId="5FE13A06">
            <wp:extent cx="4019550" cy="18288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9550" cy="1828800"/>
                    </a:xfrm>
                    <a:prstGeom prst="rect">
                      <a:avLst/>
                    </a:prstGeom>
                  </pic:spPr>
                </pic:pic>
              </a:graphicData>
            </a:graphic>
          </wp:inline>
        </w:drawing>
      </w:r>
    </w:p>
    <w:p w:rsidR="00254920" w:rsidRDefault="00254920" w:rsidP="00AF3E80">
      <w:pPr>
        <w:pStyle w:val="Lijstalinea"/>
        <w:rPr>
          <w:color w:val="7F7F7F" w:themeColor="text1" w:themeTint="80"/>
        </w:rPr>
      </w:pPr>
      <w:r>
        <w:rPr>
          <w:color w:val="7F7F7F" w:themeColor="text1" w:themeTint="80"/>
        </w:rPr>
        <w:t>Afbeelding 2</w:t>
      </w:r>
    </w:p>
    <w:p w:rsidR="00254920" w:rsidRPr="00254920" w:rsidRDefault="00254920" w:rsidP="00AF3E80">
      <w:pPr>
        <w:pStyle w:val="Lijstalinea"/>
        <w:rPr>
          <w:color w:val="7F7F7F" w:themeColor="text1" w:themeTint="80"/>
        </w:rPr>
      </w:pPr>
    </w:p>
    <w:p w:rsidR="00254920" w:rsidRDefault="00254920" w:rsidP="00AF3E80">
      <w:pPr>
        <w:pStyle w:val="Lijstalinea"/>
      </w:pPr>
      <w:r>
        <w:t>U kunt nu de link veranderen naar een door u gewenste link</w:t>
      </w:r>
      <w:r w:rsidR="00AF3E80">
        <w:t xml:space="preserve"> (voorbeeld: afb. 3)</w:t>
      </w:r>
      <w:r>
        <w:t>.</w:t>
      </w:r>
    </w:p>
    <w:p w:rsidR="00AF3E80" w:rsidRDefault="00AF3E80" w:rsidP="00AF3E80">
      <w:pPr>
        <w:pStyle w:val="Lijstalinea"/>
      </w:pPr>
    </w:p>
    <w:p w:rsidR="00AF3E80" w:rsidRDefault="00AF3E80" w:rsidP="00AF3E80">
      <w:pPr>
        <w:pStyle w:val="Lijstalinea"/>
      </w:pPr>
      <w:r>
        <w:rPr>
          <w:noProof/>
          <w:lang w:eastAsia="nl-NL"/>
        </w:rPr>
        <w:drawing>
          <wp:inline distT="0" distB="0" distL="0" distR="0" wp14:anchorId="7A992E5F" wp14:editId="27B204F0">
            <wp:extent cx="4019550" cy="182880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550" cy="1828800"/>
                    </a:xfrm>
                    <a:prstGeom prst="rect">
                      <a:avLst/>
                    </a:prstGeom>
                  </pic:spPr>
                </pic:pic>
              </a:graphicData>
            </a:graphic>
          </wp:inline>
        </w:drawing>
      </w:r>
    </w:p>
    <w:p w:rsidR="00254920" w:rsidRDefault="00254920" w:rsidP="00AF3E80"/>
    <w:p w:rsidR="00254920" w:rsidRDefault="00AF3E80" w:rsidP="007B21F9">
      <w:pPr>
        <w:pStyle w:val="Lijstalinea"/>
        <w:numPr>
          <w:ilvl w:val="0"/>
          <w:numId w:val="24"/>
        </w:numPr>
      </w:pPr>
      <w:r>
        <w:t xml:space="preserve">Open nu </w:t>
      </w:r>
      <w:r w:rsidR="00FD4EE5">
        <w:t>het gehele</w:t>
      </w:r>
      <w:r>
        <w:t xml:space="preserve"> project in uw Java IDE en exporteer het project als een .Jar bestand.</w:t>
      </w:r>
    </w:p>
    <w:p w:rsidR="00AF3E80" w:rsidRDefault="00AF3E80" w:rsidP="00AF3E80">
      <w:pPr>
        <w:pStyle w:val="Lijstalinea"/>
      </w:pPr>
    </w:p>
    <w:p w:rsidR="00AF3E80" w:rsidRDefault="00AF3E80" w:rsidP="007B21F9">
      <w:pPr>
        <w:pStyle w:val="Lijstalinea"/>
        <w:numPr>
          <w:ilvl w:val="0"/>
          <w:numId w:val="24"/>
        </w:numPr>
      </w:pPr>
      <w:r>
        <w:t xml:space="preserve">Het .Jar bestand is het programma wat u </w:t>
      </w:r>
      <w:r w:rsidR="00FD4EE5">
        <w:t>kunt</w:t>
      </w:r>
      <w:r>
        <w:t xml:space="preserve"> publiceren.</w:t>
      </w:r>
    </w:p>
    <w:p w:rsidR="00495FC9" w:rsidRPr="00495FC9" w:rsidRDefault="00495FC9" w:rsidP="00495FC9"/>
    <w:sectPr w:rsidR="00495FC9" w:rsidRPr="00495FC9" w:rsidSect="00443FB9">
      <w:headerReference w:type="even" r:id="rId15"/>
      <w:headerReference w:type="default" r:id="rId16"/>
      <w:footerReference w:type="even" r:id="rId17"/>
      <w:footerReference w:type="default" r:id="rId18"/>
      <w:headerReference w:type="first" r:id="rId19"/>
      <w:footerReference w:type="first" r:id="rId20"/>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7FD" w:rsidRDefault="005617FD" w:rsidP="00443FB9">
      <w:r>
        <w:separator/>
      </w:r>
    </w:p>
  </w:endnote>
  <w:endnote w:type="continuationSeparator" w:id="0">
    <w:p w:rsidR="005617FD" w:rsidRDefault="005617FD" w:rsidP="00443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33" w:rsidRDefault="00A8763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62" w:rsidRPr="00F26EC0" w:rsidRDefault="00A87633" w:rsidP="00F26EC0">
    <w:pPr>
      <w:pStyle w:val="Voettekst"/>
      <w:tabs>
        <w:tab w:val="center" w:pos="4513"/>
      </w:tabs>
    </w:pPr>
    <w:sdt>
      <w:sdtPr>
        <w:alias w:val="Titel"/>
        <w:tag w:val=""/>
        <w:id w:val="1157882458"/>
        <w:placeholder>
          <w:docPart w:val="1E054DD51FBF4921AA8209983FB9966B"/>
        </w:placeholder>
        <w:dataBinding w:prefixMappings="xmlns:ns0='http://purl.org/dc/elements/1.1/' xmlns:ns1='http://schemas.openxmlformats.org/package/2006/metadata/core-properties' " w:xpath="/ns1:coreProperties[1]/ns0:title[1]" w:storeItemID="{6C3C8BC8-F283-45AE-878A-BAB7291924A1}"/>
        <w:text/>
      </w:sdtPr>
      <w:sdtEndPr/>
      <w:sdtContent>
        <w:r>
          <w:t>Inzendopgave 260L2</w:t>
        </w:r>
      </w:sdtContent>
    </w:sdt>
    <w:r w:rsidR="00F26EC0" w:rsidRPr="00F26EC0">
      <w:ptab w:relativeTo="margin" w:alignment="center" w:leader="none"/>
    </w:r>
    <w:r w:rsidR="004F6865" w:rsidRPr="004F6865">
      <w:t xml:space="preserve"> Programmeren 1 [21428]</w:t>
    </w:r>
    <w:r w:rsidR="00F26EC0" w:rsidRPr="00F26EC0">
      <w:ptab w:relativeTo="margin" w:alignment="right" w:leader="none"/>
    </w:r>
    <w:r w:rsidR="00F26EC0" w:rsidRPr="00F26EC0">
      <w:fldChar w:fldCharType="begin"/>
    </w:r>
    <w:r w:rsidR="00F26EC0" w:rsidRPr="00F26EC0">
      <w:instrText>PAGE   \* MERGEFORMAT</w:instrText>
    </w:r>
    <w:r w:rsidR="00F26EC0" w:rsidRPr="00F26EC0">
      <w:fldChar w:fldCharType="separate"/>
    </w:r>
    <w:r>
      <w:rPr>
        <w:noProof/>
      </w:rPr>
      <w:t>1</w:t>
    </w:r>
    <w:r w:rsidR="00F26EC0" w:rsidRPr="00F26EC0">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33" w:rsidRDefault="00A8763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7FD" w:rsidRDefault="005617FD" w:rsidP="00443FB9">
      <w:r>
        <w:separator/>
      </w:r>
    </w:p>
  </w:footnote>
  <w:footnote w:type="continuationSeparator" w:id="0">
    <w:p w:rsidR="005617FD" w:rsidRDefault="005617FD" w:rsidP="00443F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33" w:rsidRDefault="00A8763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33" w:rsidRDefault="00A87633">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7633" w:rsidRDefault="00A8763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4120186"/>
    <w:multiLevelType w:val="hybridMultilevel"/>
    <w:tmpl w:val="5C14F1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9350CFB"/>
    <w:multiLevelType w:val="multilevel"/>
    <w:tmpl w:val="9DF09F08"/>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2"/>
  </w:num>
  <w:num w:numId="3">
    <w:abstractNumId w:val="10"/>
  </w:num>
  <w:num w:numId="4">
    <w:abstractNumId w:val="22"/>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1"/>
  </w:num>
  <w:num w:numId="21">
    <w:abstractNumId w:val="17"/>
  </w:num>
  <w:num w:numId="22">
    <w:abstractNumId w:val="11"/>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21"/>
    <w:rsid w:val="002226EC"/>
    <w:rsid w:val="00254920"/>
    <w:rsid w:val="002D6A83"/>
    <w:rsid w:val="00367962"/>
    <w:rsid w:val="00443FB9"/>
    <w:rsid w:val="004503F1"/>
    <w:rsid w:val="0047466B"/>
    <w:rsid w:val="0048062F"/>
    <w:rsid w:val="00495FC9"/>
    <w:rsid w:val="004F1CB6"/>
    <w:rsid w:val="004F6865"/>
    <w:rsid w:val="005617FD"/>
    <w:rsid w:val="00645252"/>
    <w:rsid w:val="006551F6"/>
    <w:rsid w:val="006D3D74"/>
    <w:rsid w:val="006E6613"/>
    <w:rsid w:val="00713590"/>
    <w:rsid w:val="00721920"/>
    <w:rsid w:val="007B21F9"/>
    <w:rsid w:val="00821169"/>
    <w:rsid w:val="00904721"/>
    <w:rsid w:val="009215CF"/>
    <w:rsid w:val="00A220F5"/>
    <w:rsid w:val="00A72B21"/>
    <w:rsid w:val="00A84679"/>
    <w:rsid w:val="00A87633"/>
    <w:rsid w:val="00A8767F"/>
    <w:rsid w:val="00A9204E"/>
    <w:rsid w:val="00AF3E80"/>
    <w:rsid w:val="00B742AA"/>
    <w:rsid w:val="00CB4D3A"/>
    <w:rsid w:val="00CB638A"/>
    <w:rsid w:val="00CD00B5"/>
    <w:rsid w:val="00CD4C4F"/>
    <w:rsid w:val="00E016AA"/>
    <w:rsid w:val="00E833F8"/>
    <w:rsid w:val="00EF5042"/>
    <w:rsid w:val="00F22A0F"/>
    <w:rsid w:val="00F26EC0"/>
    <w:rsid w:val="00FD4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E227A6"/>
  <w15:chartTrackingRefBased/>
  <w15:docId w15:val="{A3612267-4191-4572-A8E3-0A702866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04721"/>
    <w:rPr>
      <w:rFonts w:ascii="Arial" w:hAnsi="Arial"/>
    </w:rPr>
  </w:style>
  <w:style w:type="paragraph" w:styleId="Kop1">
    <w:name w:val="heading 1"/>
    <w:basedOn w:val="Standaard"/>
    <w:next w:val="Standaard"/>
    <w:link w:val="Kop1Char"/>
    <w:uiPriority w:val="9"/>
    <w:qFormat/>
    <w:rsid w:val="00904721"/>
    <w:pPr>
      <w:keepNext/>
      <w:keepLines/>
      <w:spacing w:before="240"/>
      <w:outlineLvl w:val="0"/>
    </w:pPr>
    <w:rPr>
      <w:rFonts w:eastAsiaTheme="majorEastAsia" w:cstheme="majorBidi"/>
      <w:color w:val="1F4E79" w:themeColor="accent1" w:themeShade="80"/>
      <w:sz w:val="32"/>
      <w:szCs w:val="32"/>
    </w:rPr>
  </w:style>
  <w:style w:type="paragraph" w:styleId="Kop2">
    <w:name w:val="heading 2"/>
    <w:basedOn w:val="Standaard"/>
    <w:next w:val="Standaard"/>
    <w:link w:val="Kop2Char"/>
    <w:uiPriority w:val="9"/>
    <w:unhideWhenUsed/>
    <w:qFormat/>
    <w:rsid w:val="00904721"/>
    <w:pPr>
      <w:keepNext/>
      <w:keepLines/>
      <w:spacing w:before="40"/>
      <w:outlineLvl w:val="1"/>
    </w:pPr>
    <w:rPr>
      <w:rFonts w:eastAsiaTheme="majorEastAsia" w:cstheme="majorBidi"/>
      <w:color w:val="1F4E79" w:themeColor="accent1" w:themeShade="80"/>
      <w:sz w:val="26"/>
      <w:szCs w:val="26"/>
    </w:rPr>
  </w:style>
  <w:style w:type="paragraph" w:styleId="Kop3">
    <w:name w:val="heading 3"/>
    <w:basedOn w:val="Standaard"/>
    <w:next w:val="Standaard"/>
    <w:link w:val="Kop3Char"/>
    <w:uiPriority w:val="9"/>
    <w:unhideWhenUsed/>
    <w:qFormat/>
    <w:rsid w:val="00904721"/>
    <w:pPr>
      <w:keepNext/>
      <w:keepLines/>
      <w:spacing w:before="40"/>
      <w:outlineLvl w:val="2"/>
    </w:pPr>
    <w:rPr>
      <w:rFonts w:eastAsiaTheme="majorEastAsia" w:cstheme="majorBidi"/>
      <w:color w:val="1F4D78" w:themeColor="accent1" w:themeShade="7F"/>
      <w:sz w:val="24"/>
      <w:szCs w:val="24"/>
    </w:rPr>
  </w:style>
  <w:style w:type="paragraph" w:styleId="Kop4">
    <w:name w:val="heading 4"/>
    <w:basedOn w:val="Standaard"/>
    <w:next w:val="Standaard"/>
    <w:link w:val="Kop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Kop5">
    <w:name w:val="heading 5"/>
    <w:basedOn w:val="Standaard"/>
    <w:next w:val="Standaard"/>
    <w:link w:val="Kop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Kop6">
    <w:name w:val="heading 6"/>
    <w:basedOn w:val="Standaard"/>
    <w:next w:val="Standaard"/>
    <w:link w:val="Kop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4721"/>
    <w:rPr>
      <w:rFonts w:ascii="Arial" w:eastAsiaTheme="majorEastAsia" w:hAnsi="Arial" w:cstheme="majorBidi"/>
      <w:color w:val="1F4E79" w:themeColor="accent1" w:themeShade="80"/>
      <w:sz w:val="32"/>
      <w:szCs w:val="32"/>
    </w:rPr>
  </w:style>
  <w:style w:type="character" w:customStyle="1" w:styleId="Kop2Char">
    <w:name w:val="Kop 2 Char"/>
    <w:basedOn w:val="Standaardalinea-lettertype"/>
    <w:link w:val="Kop2"/>
    <w:uiPriority w:val="9"/>
    <w:rsid w:val="00904721"/>
    <w:rPr>
      <w:rFonts w:ascii="Arial" w:eastAsiaTheme="majorEastAsia" w:hAnsi="Arial" w:cstheme="majorBidi"/>
      <w:color w:val="1F4E79" w:themeColor="accent1" w:themeShade="80"/>
      <w:sz w:val="26"/>
      <w:szCs w:val="26"/>
    </w:rPr>
  </w:style>
  <w:style w:type="character" w:customStyle="1" w:styleId="Kop3Char">
    <w:name w:val="Kop 3 Char"/>
    <w:basedOn w:val="Standaardalinea-lettertype"/>
    <w:link w:val="Kop3"/>
    <w:uiPriority w:val="9"/>
    <w:rsid w:val="00904721"/>
    <w:rPr>
      <w:rFonts w:ascii="Arial" w:eastAsiaTheme="majorEastAsia" w:hAnsi="Arial" w:cstheme="majorBidi"/>
      <w:color w:val="1F4D78" w:themeColor="accent1" w:themeShade="7F"/>
      <w:sz w:val="24"/>
      <w:szCs w:val="24"/>
    </w:rPr>
  </w:style>
  <w:style w:type="character" w:customStyle="1" w:styleId="Kop4Char">
    <w:name w:val="Kop 4 Char"/>
    <w:basedOn w:val="Standaardalinea-lettertype"/>
    <w:link w:val="Kop4"/>
    <w:uiPriority w:val="9"/>
    <w:rsid w:val="006D3D74"/>
    <w:rPr>
      <w:rFonts w:asciiTheme="majorHAnsi" w:eastAsiaTheme="majorEastAsia" w:hAnsiTheme="majorHAnsi" w:cstheme="majorBidi"/>
      <w:i/>
      <w:iCs/>
      <w:color w:val="1F4E79" w:themeColor="accent1" w:themeShade="80"/>
    </w:rPr>
  </w:style>
  <w:style w:type="character" w:customStyle="1" w:styleId="Kop5Char">
    <w:name w:val="Kop 5 Char"/>
    <w:basedOn w:val="Standaardalinea-lettertype"/>
    <w:link w:val="Kop5"/>
    <w:uiPriority w:val="9"/>
    <w:rsid w:val="006D3D74"/>
    <w:rPr>
      <w:rFonts w:asciiTheme="majorHAnsi" w:eastAsiaTheme="majorEastAsia" w:hAnsiTheme="majorHAnsi" w:cstheme="majorBidi"/>
      <w:color w:val="1F4E79" w:themeColor="accent1" w:themeShade="80"/>
    </w:rPr>
  </w:style>
  <w:style w:type="character" w:customStyle="1" w:styleId="Kop6Char">
    <w:name w:val="Kop 6 Char"/>
    <w:basedOn w:val="Standaardalinea-lettertype"/>
    <w:link w:val="Kop6"/>
    <w:uiPriority w:val="9"/>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rsid w:val="00645252"/>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rsid w:val="00645252"/>
    <w:rPr>
      <w:rFonts w:asciiTheme="majorHAnsi" w:eastAsiaTheme="majorEastAsia" w:hAnsiTheme="majorHAnsi" w:cstheme="majorBidi"/>
      <w:i/>
      <w:iCs/>
      <w:color w:val="272727" w:themeColor="text1" w:themeTint="D8"/>
      <w:szCs w:val="21"/>
    </w:rPr>
  </w:style>
  <w:style w:type="paragraph" w:styleId="Titel">
    <w:name w:val="Title"/>
    <w:basedOn w:val="Standaard"/>
    <w:next w:val="Standaard"/>
    <w:link w:val="TitelChar"/>
    <w:uiPriority w:val="10"/>
    <w:qFormat/>
    <w:rsid w:val="00904721"/>
    <w:pPr>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904721"/>
    <w:rPr>
      <w:rFonts w:ascii="Arial" w:eastAsiaTheme="majorEastAsia" w:hAnsi="Arial" w:cstheme="majorBidi"/>
      <w:spacing w:val="-10"/>
      <w:kern w:val="28"/>
      <w:sz w:val="56"/>
      <w:szCs w:val="56"/>
    </w:rPr>
  </w:style>
  <w:style w:type="paragraph" w:styleId="Ondertitel">
    <w:name w:val="Subtitle"/>
    <w:basedOn w:val="Standaard"/>
    <w:next w:val="Standaard"/>
    <w:link w:val="OndertitelChar"/>
    <w:uiPriority w:val="11"/>
    <w:qFormat/>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Pr>
      <w:rFonts w:eastAsiaTheme="minorEastAsia"/>
      <w:color w:val="5A5A5A" w:themeColor="text1" w:themeTint="A5"/>
      <w:spacing w:val="15"/>
    </w:rPr>
  </w:style>
  <w:style w:type="character" w:styleId="Subtielebenadrukking">
    <w:name w:val="Subtle Emphasis"/>
    <w:basedOn w:val="Standaardalinea-lettertype"/>
    <w:uiPriority w:val="19"/>
    <w:qFormat/>
    <w:rPr>
      <w:i/>
      <w:iCs/>
      <w:color w:val="404040" w:themeColor="text1" w:themeTint="BF"/>
    </w:rPr>
  </w:style>
  <w:style w:type="character" w:styleId="Nadruk">
    <w:name w:val="Emphasis"/>
    <w:basedOn w:val="Standaardalinea-lettertype"/>
    <w:uiPriority w:val="20"/>
    <w:qFormat/>
    <w:rPr>
      <w:i/>
      <w:iCs/>
    </w:rPr>
  </w:style>
  <w:style w:type="character" w:styleId="Intensievebenadrukking">
    <w:name w:val="Intense Emphasis"/>
    <w:basedOn w:val="Standaardalinea-lettertype"/>
    <w:uiPriority w:val="21"/>
    <w:qFormat/>
    <w:rsid w:val="00645252"/>
    <w:rPr>
      <w:i/>
      <w:iCs/>
      <w:color w:val="1F4E79" w:themeColor="accent1" w:themeShade="80"/>
    </w:rPr>
  </w:style>
  <w:style w:type="character" w:styleId="Zwaar">
    <w:name w:val="Strong"/>
    <w:basedOn w:val="Standaardalinea-lettertype"/>
    <w:uiPriority w:val="22"/>
    <w:qFormat/>
    <w:rPr>
      <w:b/>
      <w:bCs/>
    </w:rPr>
  </w:style>
  <w:style w:type="paragraph" w:styleId="Citaat">
    <w:name w:val="Quote"/>
    <w:basedOn w:val="Standaard"/>
    <w:next w:val="Standaard"/>
    <w:link w:val="CitaatChar"/>
    <w:uiPriority w:val="29"/>
    <w:qFormat/>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Duidelijkcitaat">
    <w:name w:val="Intense Quote"/>
    <w:basedOn w:val="Standaard"/>
    <w:next w:val="Standaard"/>
    <w:link w:val="Duidelijkcitaat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DuidelijkcitaatChar">
    <w:name w:val="Duidelijk citaat Char"/>
    <w:basedOn w:val="Standaardalinea-lettertype"/>
    <w:link w:val="Duidelijkcitaat"/>
    <w:uiPriority w:val="30"/>
    <w:rsid w:val="00645252"/>
    <w:rPr>
      <w:i/>
      <w:iCs/>
      <w:color w:val="1F4E79" w:themeColor="accent1" w:themeShade="80"/>
    </w:rPr>
  </w:style>
  <w:style w:type="character" w:styleId="Subtieleverwijzing">
    <w:name w:val="Subtle Reference"/>
    <w:basedOn w:val="Standaardalinea-lettertype"/>
    <w:uiPriority w:val="31"/>
    <w:qFormat/>
    <w:rPr>
      <w:smallCaps/>
      <w:color w:val="5A5A5A" w:themeColor="text1" w:themeTint="A5"/>
    </w:rPr>
  </w:style>
  <w:style w:type="character" w:styleId="Intensieveverwijzing">
    <w:name w:val="Intense Reference"/>
    <w:basedOn w:val="Standaardalinea-lettertype"/>
    <w:uiPriority w:val="32"/>
    <w:qFormat/>
    <w:rsid w:val="00645252"/>
    <w:rPr>
      <w:b/>
      <w:bCs/>
      <w:caps w:val="0"/>
      <w:smallCaps/>
      <w:color w:val="1F4E79" w:themeColor="accent1" w:themeShade="80"/>
      <w:spacing w:val="5"/>
    </w:rPr>
  </w:style>
  <w:style w:type="character" w:styleId="Titelvanboek">
    <w:name w:val="Book Title"/>
    <w:basedOn w:val="Standaardalinea-lettertype"/>
    <w:uiPriority w:val="33"/>
    <w:qFormat/>
    <w:rPr>
      <w:b/>
      <w:bCs/>
      <w:i/>
      <w:iCs/>
      <w:spacing w:val="5"/>
    </w:rPr>
  </w:style>
  <w:style w:type="character" w:styleId="Hyperlink">
    <w:name w:val="Hyperlink"/>
    <w:basedOn w:val="Standaardalinea-lettertype"/>
    <w:uiPriority w:val="99"/>
    <w:unhideWhenUsed/>
    <w:rsid w:val="00645252"/>
    <w:rPr>
      <w:color w:val="1F4E79" w:themeColor="accent1" w:themeShade="80"/>
      <w:u w:val="single"/>
    </w:rPr>
  </w:style>
  <w:style w:type="character" w:styleId="GevolgdeHyperlink">
    <w:name w:val="FollowedHyperlink"/>
    <w:basedOn w:val="Standaardalinea-lettertype"/>
    <w:uiPriority w:val="99"/>
    <w:unhideWhenUsed/>
    <w:rPr>
      <w:color w:val="954F72" w:themeColor="followedHyperlink"/>
      <w:u w:val="single"/>
    </w:rPr>
  </w:style>
  <w:style w:type="paragraph" w:styleId="Bijschrift">
    <w:name w:val="caption"/>
    <w:basedOn w:val="Standaard"/>
    <w:next w:val="Standaard"/>
    <w:uiPriority w:val="35"/>
    <w:unhideWhenUsed/>
    <w:qFormat/>
    <w:rsid w:val="00645252"/>
    <w:pPr>
      <w:spacing w:after="200"/>
    </w:pPr>
    <w:rPr>
      <w:i/>
      <w:iCs/>
      <w:color w:val="44546A" w:themeColor="text2"/>
      <w:szCs w:val="18"/>
    </w:rPr>
  </w:style>
  <w:style w:type="paragraph" w:styleId="Ballontekst">
    <w:name w:val="Balloon Text"/>
    <w:basedOn w:val="Standaard"/>
    <w:link w:val="BallontekstChar"/>
    <w:uiPriority w:val="99"/>
    <w:semiHidden/>
    <w:unhideWhenUsed/>
    <w:rsid w:val="00645252"/>
    <w:rPr>
      <w:rFonts w:ascii="Segoe UI" w:hAnsi="Segoe UI" w:cs="Segoe UI"/>
      <w:szCs w:val="18"/>
    </w:rPr>
  </w:style>
  <w:style w:type="character" w:customStyle="1" w:styleId="BallontekstChar">
    <w:name w:val="Ballontekst Char"/>
    <w:basedOn w:val="Standaardalinea-lettertype"/>
    <w:link w:val="Ballontekst"/>
    <w:uiPriority w:val="99"/>
    <w:semiHidden/>
    <w:rsid w:val="00645252"/>
    <w:rPr>
      <w:rFonts w:ascii="Segoe UI" w:hAnsi="Segoe UI" w:cs="Segoe UI"/>
      <w:szCs w:val="18"/>
    </w:rPr>
  </w:style>
  <w:style w:type="paragraph" w:styleId="Bloktekst">
    <w:name w:val="Block Text"/>
    <w:basedOn w:val="Standaard"/>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Plattetekst3">
    <w:name w:val="Body Text 3"/>
    <w:basedOn w:val="Standaard"/>
    <w:link w:val="Plattetekst3Char"/>
    <w:uiPriority w:val="99"/>
    <w:semiHidden/>
    <w:unhideWhenUsed/>
    <w:rsid w:val="00645252"/>
    <w:pPr>
      <w:spacing w:after="120"/>
    </w:pPr>
    <w:rPr>
      <w:szCs w:val="16"/>
    </w:rPr>
  </w:style>
  <w:style w:type="character" w:customStyle="1" w:styleId="Plattetekst3Char">
    <w:name w:val="Platte tekst 3 Char"/>
    <w:basedOn w:val="Standaardalinea-lettertype"/>
    <w:link w:val="Plattetekst3"/>
    <w:uiPriority w:val="99"/>
    <w:semiHidden/>
    <w:rsid w:val="00645252"/>
    <w:rPr>
      <w:szCs w:val="16"/>
    </w:rPr>
  </w:style>
  <w:style w:type="paragraph" w:styleId="Plattetekstinspringen3">
    <w:name w:val="Body Text Indent 3"/>
    <w:basedOn w:val="Standaard"/>
    <w:link w:val="Plattetekstinspringen3Char"/>
    <w:uiPriority w:val="99"/>
    <w:semiHidden/>
    <w:unhideWhenUsed/>
    <w:rsid w:val="00645252"/>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645252"/>
    <w:rPr>
      <w:szCs w:val="16"/>
    </w:rPr>
  </w:style>
  <w:style w:type="character" w:styleId="Verwijzingopmerking">
    <w:name w:val="annotation reference"/>
    <w:basedOn w:val="Standaardalinea-lettertype"/>
    <w:uiPriority w:val="99"/>
    <w:semiHidden/>
    <w:unhideWhenUsed/>
    <w:rsid w:val="00645252"/>
    <w:rPr>
      <w:sz w:val="22"/>
      <w:szCs w:val="16"/>
    </w:rPr>
  </w:style>
  <w:style w:type="paragraph" w:styleId="Tekstopmerking">
    <w:name w:val="annotation text"/>
    <w:basedOn w:val="Standaard"/>
    <w:link w:val="TekstopmerkingChar"/>
    <w:uiPriority w:val="99"/>
    <w:semiHidden/>
    <w:unhideWhenUsed/>
    <w:rsid w:val="00645252"/>
    <w:rPr>
      <w:szCs w:val="20"/>
    </w:rPr>
  </w:style>
  <w:style w:type="character" w:customStyle="1" w:styleId="TekstopmerkingChar">
    <w:name w:val="Tekst opmerking Char"/>
    <w:basedOn w:val="Standaardalinea-lettertype"/>
    <w:link w:val="Tekstopmerking"/>
    <w:uiPriority w:val="99"/>
    <w:semiHidden/>
    <w:rsid w:val="00645252"/>
    <w:rPr>
      <w:szCs w:val="20"/>
    </w:rPr>
  </w:style>
  <w:style w:type="paragraph" w:styleId="Onderwerpvanopmerking">
    <w:name w:val="annotation subject"/>
    <w:basedOn w:val="Tekstopmerking"/>
    <w:next w:val="Tekstopmerking"/>
    <w:link w:val="OnderwerpvanopmerkingChar"/>
    <w:uiPriority w:val="99"/>
    <w:semiHidden/>
    <w:unhideWhenUsed/>
    <w:rsid w:val="00645252"/>
    <w:rPr>
      <w:b/>
      <w:bCs/>
    </w:rPr>
  </w:style>
  <w:style w:type="character" w:customStyle="1" w:styleId="OnderwerpvanopmerkingChar">
    <w:name w:val="Onderwerp van opmerking Char"/>
    <w:basedOn w:val="TekstopmerkingChar"/>
    <w:link w:val="Onderwerpvanopmerking"/>
    <w:uiPriority w:val="99"/>
    <w:semiHidden/>
    <w:rsid w:val="00645252"/>
    <w:rPr>
      <w:b/>
      <w:bCs/>
      <w:szCs w:val="20"/>
    </w:rPr>
  </w:style>
  <w:style w:type="paragraph" w:styleId="Documentstructuur">
    <w:name w:val="Document Map"/>
    <w:basedOn w:val="Standaard"/>
    <w:link w:val="DocumentstructuurChar"/>
    <w:uiPriority w:val="99"/>
    <w:semiHidden/>
    <w:unhideWhenUsed/>
    <w:rsid w:val="00645252"/>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645252"/>
    <w:rPr>
      <w:rFonts w:ascii="Segoe UI" w:hAnsi="Segoe UI" w:cs="Segoe UI"/>
      <w:szCs w:val="16"/>
    </w:rPr>
  </w:style>
  <w:style w:type="paragraph" w:styleId="Eindnoottekst">
    <w:name w:val="endnote text"/>
    <w:basedOn w:val="Standaard"/>
    <w:link w:val="EindnoottekstChar"/>
    <w:uiPriority w:val="99"/>
    <w:semiHidden/>
    <w:unhideWhenUsed/>
    <w:rsid w:val="00645252"/>
    <w:rPr>
      <w:szCs w:val="20"/>
    </w:rPr>
  </w:style>
  <w:style w:type="character" w:customStyle="1" w:styleId="EindnoottekstChar">
    <w:name w:val="Eindnoottekst Char"/>
    <w:basedOn w:val="Standaardalinea-lettertype"/>
    <w:link w:val="Eindnoottekst"/>
    <w:uiPriority w:val="99"/>
    <w:semiHidden/>
    <w:rsid w:val="00645252"/>
    <w:rPr>
      <w:szCs w:val="20"/>
    </w:rPr>
  </w:style>
  <w:style w:type="paragraph" w:styleId="Afzender">
    <w:name w:val="envelope return"/>
    <w:basedOn w:val="Standaard"/>
    <w:uiPriority w:val="99"/>
    <w:semiHidden/>
    <w:unhideWhenUsed/>
    <w:rsid w:val="00645252"/>
    <w:rPr>
      <w:rFonts w:asciiTheme="majorHAnsi" w:eastAsiaTheme="majorEastAsia" w:hAnsiTheme="majorHAnsi" w:cstheme="majorBidi"/>
      <w:szCs w:val="20"/>
    </w:rPr>
  </w:style>
  <w:style w:type="paragraph" w:styleId="Voetnoottekst">
    <w:name w:val="footnote text"/>
    <w:basedOn w:val="Standaard"/>
    <w:link w:val="VoetnoottekstChar"/>
    <w:uiPriority w:val="99"/>
    <w:semiHidden/>
    <w:unhideWhenUsed/>
    <w:rsid w:val="00645252"/>
    <w:rPr>
      <w:szCs w:val="20"/>
    </w:rPr>
  </w:style>
  <w:style w:type="character" w:customStyle="1" w:styleId="VoetnoottekstChar">
    <w:name w:val="Voetnoottekst Char"/>
    <w:basedOn w:val="Standaardalinea-lettertype"/>
    <w:link w:val="Voetnoottekst"/>
    <w:uiPriority w:val="99"/>
    <w:semiHidden/>
    <w:rsid w:val="00645252"/>
    <w:rPr>
      <w:szCs w:val="20"/>
    </w:rPr>
  </w:style>
  <w:style w:type="character" w:styleId="HTMLCode">
    <w:name w:val="HTML Code"/>
    <w:basedOn w:val="Standaardalinea-lettertype"/>
    <w:uiPriority w:val="99"/>
    <w:semiHidden/>
    <w:unhideWhenUsed/>
    <w:rsid w:val="00645252"/>
    <w:rPr>
      <w:rFonts w:ascii="Consolas" w:hAnsi="Consolas"/>
      <w:sz w:val="22"/>
      <w:szCs w:val="20"/>
    </w:rPr>
  </w:style>
  <w:style w:type="character" w:styleId="HTML-toetsenbord">
    <w:name w:val="HTML Keyboard"/>
    <w:basedOn w:val="Standaardalinea-lettertype"/>
    <w:uiPriority w:val="99"/>
    <w:semiHidden/>
    <w:unhideWhenUsed/>
    <w:rsid w:val="00645252"/>
    <w:rPr>
      <w:rFonts w:ascii="Consolas" w:hAnsi="Consolas"/>
      <w:sz w:val="22"/>
      <w:szCs w:val="20"/>
    </w:rPr>
  </w:style>
  <w:style w:type="paragraph" w:styleId="HTML-voorafopgemaakt">
    <w:name w:val="HTML Preformatted"/>
    <w:basedOn w:val="Standaard"/>
    <w:link w:val="HTML-voorafopgemaaktChar"/>
    <w:uiPriority w:val="99"/>
    <w:semiHidden/>
    <w:unhideWhenUsed/>
    <w:rsid w:val="00645252"/>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645252"/>
    <w:rPr>
      <w:rFonts w:ascii="Consolas" w:hAnsi="Consolas"/>
      <w:szCs w:val="20"/>
    </w:rPr>
  </w:style>
  <w:style w:type="character" w:styleId="HTML-schrijfmachine">
    <w:name w:val="HTML Typewriter"/>
    <w:basedOn w:val="Standaardalinea-lettertype"/>
    <w:uiPriority w:val="99"/>
    <w:semiHidden/>
    <w:unhideWhenUsed/>
    <w:rsid w:val="00645252"/>
    <w:rPr>
      <w:rFonts w:ascii="Consolas" w:hAnsi="Consolas"/>
      <w:sz w:val="22"/>
      <w:szCs w:val="20"/>
    </w:rPr>
  </w:style>
  <w:style w:type="paragraph" w:styleId="Macrotekst">
    <w:name w:val="macro"/>
    <w:link w:val="Macroteks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kstChar">
    <w:name w:val="Macrotekst Char"/>
    <w:basedOn w:val="Standaardalinea-lettertype"/>
    <w:link w:val="Macrotekst"/>
    <w:uiPriority w:val="99"/>
    <w:semiHidden/>
    <w:rsid w:val="00645252"/>
    <w:rPr>
      <w:rFonts w:ascii="Consolas" w:hAnsi="Consolas"/>
      <w:szCs w:val="20"/>
    </w:rPr>
  </w:style>
  <w:style w:type="paragraph" w:styleId="Tekstzonderopmaak">
    <w:name w:val="Plain Text"/>
    <w:basedOn w:val="Standaard"/>
    <w:link w:val="TekstzonderopmaakChar"/>
    <w:uiPriority w:val="99"/>
    <w:semiHidden/>
    <w:unhideWhenUsed/>
    <w:rsid w:val="00645252"/>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645252"/>
    <w:rPr>
      <w:rFonts w:ascii="Consolas" w:hAnsi="Consolas"/>
      <w:szCs w:val="21"/>
    </w:rPr>
  </w:style>
  <w:style w:type="character" w:styleId="Tekstvantijdelijkeaanduiding">
    <w:name w:val="Placeholder Text"/>
    <w:basedOn w:val="Standaardalinea-lettertype"/>
    <w:uiPriority w:val="99"/>
    <w:semiHidden/>
    <w:rsid w:val="00645252"/>
    <w:rPr>
      <w:color w:val="3B3838" w:themeColor="background2" w:themeShade="40"/>
    </w:rPr>
  </w:style>
  <w:style w:type="paragraph" w:styleId="Koptekst">
    <w:name w:val="header"/>
    <w:basedOn w:val="Standaard"/>
    <w:link w:val="KoptekstChar"/>
    <w:uiPriority w:val="99"/>
    <w:unhideWhenUsed/>
    <w:rsid w:val="006D3D74"/>
  </w:style>
  <w:style w:type="character" w:customStyle="1" w:styleId="KoptekstChar">
    <w:name w:val="Koptekst Char"/>
    <w:basedOn w:val="Standaardalinea-lettertype"/>
    <w:link w:val="Koptekst"/>
    <w:uiPriority w:val="99"/>
    <w:rsid w:val="006D3D74"/>
  </w:style>
  <w:style w:type="paragraph" w:styleId="Voettekst">
    <w:name w:val="footer"/>
    <w:basedOn w:val="Standaard"/>
    <w:link w:val="VoettekstChar"/>
    <w:uiPriority w:val="99"/>
    <w:unhideWhenUsed/>
    <w:rsid w:val="006D3D74"/>
  </w:style>
  <w:style w:type="character" w:customStyle="1" w:styleId="VoettekstChar">
    <w:name w:val="Voettekst Char"/>
    <w:basedOn w:val="Standaardalinea-lettertype"/>
    <w:link w:val="Voettekst"/>
    <w:uiPriority w:val="99"/>
    <w:rsid w:val="006D3D74"/>
  </w:style>
  <w:style w:type="paragraph" w:styleId="Geenafstand">
    <w:name w:val="No Spacing"/>
    <w:uiPriority w:val="1"/>
    <w:qFormat/>
    <w:rsid w:val="00904721"/>
    <w:rPr>
      <w:rFonts w:ascii="Arial" w:hAnsi="Arial"/>
    </w:rPr>
  </w:style>
  <w:style w:type="paragraph" w:styleId="Kopvaninhoudsopgave">
    <w:name w:val="TOC Heading"/>
    <w:basedOn w:val="Kop1"/>
    <w:next w:val="Standaard"/>
    <w:uiPriority w:val="39"/>
    <w:unhideWhenUsed/>
    <w:qFormat/>
    <w:rsid w:val="004503F1"/>
    <w:pPr>
      <w:spacing w:line="259" w:lineRule="auto"/>
      <w:outlineLvl w:val="9"/>
    </w:pPr>
    <w:rPr>
      <w:rFonts w:asciiTheme="majorHAnsi" w:hAnsiTheme="majorHAnsi"/>
      <w:color w:val="2E74B5" w:themeColor="accent1" w:themeShade="BF"/>
      <w:lang w:val="en-US"/>
    </w:rPr>
  </w:style>
  <w:style w:type="paragraph" w:styleId="Inhopg1">
    <w:name w:val="toc 1"/>
    <w:basedOn w:val="Standaard"/>
    <w:next w:val="Standaard"/>
    <w:autoRedefine/>
    <w:uiPriority w:val="39"/>
    <w:unhideWhenUsed/>
    <w:rsid w:val="004503F1"/>
    <w:pPr>
      <w:spacing w:after="100"/>
    </w:pPr>
  </w:style>
  <w:style w:type="paragraph" w:styleId="Inhopg2">
    <w:name w:val="toc 2"/>
    <w:basedOn w:val="Standaard"/>
    <w:next w:val="Standaard"/>
    <w:autoRedefine/>
    <w:uiPriority w:val="39"/>
    <w:unhideWhenUsed/>
    <w:rsid w:val="004503F1"/>
    <w:pPr>
      <w:spacing w:after="100"/>
      <w:ind w:left="220"/>
    </w:pPr>
  </w:style>
  <w:style w:type="paragraph" w:styleId="Inhopg3">
    <w:name w:val="toc 3"/>
    <w:basedOn w:val="Standaard"/>
    <w:next w:val="Standaard"/>
    <w:autoRedefine/>
    <w:uiPriority w:val="39"/>
    <w:unhideWhenUsed/>
    <w:rsid w:val="004503F1"/>
    <w:pPr>
      <w:spacing w:after="100"/>
      <w:ind w:left="440"/>
    </w:pPr>
  </w:style>
  <w:style w:type="character" w:customStyle="1" w:styleId="UnresolvedMention">
    <w:name w:val="Unresolved Mention"/>
    <w:basedOn w:val="Standaardalinea-lettertype"/>
    <w:uiPriority w:val="99"/>
    <w:semiHidden/>
    <w:unhideWhenUsed/>
    <w:rsid w:val="009215CF"/>
    <w:rPr>
      <w:color w:val="808080"/>
      <w:shd w:val="clear" w:color="auto" w:fill="E6E6E6"/>
    </w:rPr>
  </w:style>
  <w:style w:type="character" w:styleId="Eindnootmarkering">
    <w:name w:val="endnote reference"/>
    <w:basedOn w:val="Standaardalinea-lettertype"/>
    <w:uiPriority w:val="99"/>
    <w:semiHidden/>
    <w:unhideWhenUsed/>
    <w:rsid w:val="00495FC9"/>
    <w:rPr>
      <w:vertAlign w:val="superscript"/>
    </w:rPr>
  </w:style>
  <w:style w:type="table" w:styleId="Tabelraster">
    <w:name w:val="Table Grid"/>
    <w:basedOn w:val="Standaardtabel"/>
    <w:uiPriority w:val="39"/>
    <w:rsid w:val="00495F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unhideWhenUsed/>
    <w:qFormat/>
    <w:rsid w:val="007B2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768726">
      <w:bodyDiv w:val="1"/>
      <w:marLeft w:val="0"/>
      <w:marRight w:val="0"/>
      <w:marTop w:val="0"/>
      <w:marBottom w:val="0"/>
      <w:divBdr>
        <w:top w:val="none" w:sz="0" w:space="0" w:color="auto"/>
        <w:left w:val="none" w:sz="0" w:space="0" w:color="auto"/>
        <w:bottom w:val="none" w:sz="0" w:space="0" w:color="auto"/>
        <w:right w:val="none" w:sz="0" w:space="0" w:color="auto"/>
      </w:divBdr>
    </w:div>
    <w:div w:id="1846550833">
      <w:bodyDiv w:val="1"/>
      <w:marLeft w:val="0"/>
      <w:marRight w:val="0"/>
      <w:marTop w:val="0"/>
      <w:marBottom w:val="0"/>
      <w:divBdr>
        <w:top w:val="none" w:sz="0" w:space="0" w:color="auto"/>
        <w:left w:val="none" w:sz="0" w:space="0" w:color="auto"/>
        <w:bottom w:val="none" w:sz="0" w:space="0" w:color="auto"/>
        <w:right w:val="none" w:sz="0" w:space="0" w:color="auto"/>
      </w:divBdr>
    </w:div>
    <w:div w:id="1957906112">
      <w:bodyDiv w:val="1"/>
      <w:marLeft w:val="0"/>
      <w:marRight w:val="0"/>
      <w:marTop w:val="0"/>
      <w:marBottom w:val="0"/>
      <w:divBdr>
        <w:top w:val="none" w:sz="0" w:space="0" w:color="auto"/>
        <w:left w:val="none" w:sz="0" w:space="0" w:color="auto"/>
        <w:bottom w:val="none" w:sz="0" w:space="0" w:color="auto"/>
        <w:right w:val="none" w:sz="0" w:space="0" w:color="auto"/>
      </w:divBdr>
    </w:div>
    <w:div w:id="21412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m\AppData\Roaming\Microsoft\Templates\Enkele%20regelafstand%20(lee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054DD51FBF4921AA8209983FB9966B"/>
        <w:category>
          <w:name w:val="Algemeen"/>
          <w:gallery w:val="placeholder"/>
        </w:category>
        <w:types>
          <w:type w:val="bbPlcHdr"/>
        </w:types>
        <w:behaviors>
          <w:behavior w:val="content"/>
        </w:behaviors>
        <w:guid w:val="{03ED0F8D-AF56-4F32-950F-04F46EB5A53D}"/>
      </w:docPartPr>
      <w:docPartBody>
        <w:p w:rsidR="00B14243" w:rsidRDefault="002C2863">
          <w:r w:rsidRPr="00302548">
            <w:rPr>
              <w:rStyle w:val="Tekstvantijdelijkeaanduiding"/>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863"/>
    <w:rsid w:val="002C2863"/>
    <w:rsid w:val="00AB157E"/>
    <w:rsid w:val="00B14243"/>
    <w:rsid w:val="00E2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AB18F24704A4630A8BC5FEB176A6405">
    <w:name w:val="EAB18F24704A4630A8BC5FEB176A6405"/>
    <w:rsid w:val="002C2863"/>
  </w:style>
  <w:style w:type="character" w:styleId="Tekstvantijdelijkeaanduiding">
    <w:name w:val="Placeholder Text"/>
    <w:basedOn w:val="Standaardalinea-lettertype"/>
    <w:uiPriority w:val="99"/>
    <w:semiHidden/>
    <w:rsid w:val="002C2863"/>
    <w:rPr>
      <w:color w:val="3B3838" w:themeColor="background2" w:themeShade="40"/>
    </w:rPr>
  </w:style>
  <w:style w:type="paragraph" w:customStyle="1" w:styleId="10E486EB3D514837A2C3E0D875939DF8">
    <w:name w:val="10E486EB3D514837A2C3E0D875939DF8"/>
    <w:rsid w:val="002C2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Logo</b:Tag>
    <b:SourceType>InternetSite</b:SourceType>
    <b:Guid>{C3F99F53-8D8E-4CF6-B145-7B7D93F4AC85}</b:Guid>
    <b:URL>http://www.clipartlord.com/category/plants-clip-art/trees-clip-art/palm-tree-clip-art/</b:URL>
    <b:RefOrder>1</b:RefOrder>
  </b:Source>
  <b:Source>
    <b:Tag>JavaSwingDocumentatie</b:Tag>
    <b:SourceType>InternetSite</b:SourceType>
    <b:Guid>{CB53A282-774E-473A-A6B1-A55158D36A29}</b:Guid>
    <b:URL>https://docs.oracle.com/javase/7/docs/api/javax/swing/package-summary.html</b:URL>
    <b:RefOrder>2</b:RefOrder>
  </b:Source>
</b:Sourc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4873beb7-5857-4685-be1f-d57550cc96cc"/>
    <ds:schemaRef ds:uri="http://purl.org/dc/elements/1.1/"/>
    <ds:schemaRef ds:uri="http://purl.org/dc/terms/"/>
    <ds:schemaRef ds:uri="http://purl.org/dc/dcmitype/"/>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40661EB6-7CCC-42C5-96A2-F9369DD92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Enkele regelafstand (leeg)</Template>
  <TotalTime>487</TotalTime>
  <Pages>4</Pages>
  <Words>432</Words>
  <Characters>2378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Inzendopgave 260L1</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Inzendopgave 260L2</dc:title>
  <dc:subject/>
  <dc:creator>Sem Postma</dc:creator>
  <cp:keywords/>
  <dc:description/>
  <cp:lastModifiedBy>Astrid van der Ven</cp:lastModifiedBy>
  <cp:revision>10</cp:revision>
  <cp:lastPrinted>2017-07-12T16:21:00Z</cp:lastPrinted>
  <dcterms:created xsi:type="dcterms:W3CDTF">2017-07-12T14:54:00Z</dcterms:created>
  <dcterms:modified xsi:type="dcterms:W3CDTF">2017-07-26T14:59:00Z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